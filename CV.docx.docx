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160E" w:rsidRDefault="005E6813">
      <w:pPr>
        <w:pStyle w:val="divdocumentdivname"/>
        <w:spacing w:line="780" w:lineRule="atLeast"/>
        <w:jc w:val="center"/>
        <w:rPr>
          <w:rFonts w:ascii="Georgia" w:eastAsia="Georgia" w:hAnsi="Georgia" w:cs="Georgia"/>
          <w:b/>
          <w:bCs/>
          <w:smallCaps/>
          <w:sz w:val="46"/>
          <w:szCs w:val="46"/>
        </w:rPr>
      </w:pPr>
      <w:r>
        <w:rPr>
          <w:rStyle w:val="span"/>
          <w:rFonts w:ascii="Georgia" w:eastAsia="Georgia" w:hAnsi="Georgia" w:cs="Georgia"/>
          <w:b/>
          <w:bCs/>
          <w:smallCaps/>
          <w:sz w:val="46"/>
          <w:szCs w:val="46"/>
        </w:rPr>
        <w:t>Va</w:t>
      </w:r>
      <w:bookmarkStart w:id="0" w:name="_GoBack"/>
      <w:bookmarkEnd w:id="0"/>
      <w:r>
        <w:rPr>
          <w:rStyle w:val="span"/>
          <w:rFonts w:ascii="Georgia" w:eastAsia="Georgia" w:hAnsi="Georgia" w:cs="Georgia"/>
          <w:b/>
          <w:bCs/>
          <w:smallCaps/>
          <w:sz w:val="46"/>
          <w:szCs w:val="46"/>
        </w:rPr>
        <w:t>runpreet</w:t>
      </w:r>
      <w:r>
        <w:rPr>
          <w:rFonts w:ascii="Georgia" w:eastAsia="Georgia" w:hAnsi="Georgia" w:cs="Georgia"/>
          <w:b/>
          <w:bCs/>
          <w:smallCaps/>
          <w:sz w:val="46"/>
          <w:szCs w:val="46"/>
        </w:rPr>
        <w:t xml:space="preserve"> </w:t>
      </w:r>
      <w:r>
        <w:rPr>
          <w:rStyle w:val="span"/>
          <w:rFonts w:ascii="Georgia" w:eastAsia="Georgia" w:hAnsi="Georgia" w:cs="Georgia"/>
          <w:b/>
          <w:bCs/>
          <w:smallCaps/>
          <w:sz w:val="46"/>
          <w:szCs w:val="46"/>
        </w:rPr>
        <w:t>Kaur</w:t>
      </w:r>
    </w:p>
    <w:p w:rsidR="0004160E" w:rsidRDefault="005E6813">
      <w:pPr>
        <w:pStyle w:val="divaddress"/>
        <w:spacing w:before="200"/>
        <w:rPr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11C Bishopgate Street, Lathlain, WA 6100</w:t>
      </w:r>
      <w:r>
        <w:rPr>
          <w:rStyle w:val="span"/>
          <w:rFonts w:ascii="Georgia" w:eastAsia="Georgia" w:hAnsi="Georgia" w:cs="Georgia"/>
          <w:sz w:val="22"/>
          <w:szCs w:val="22"/>
        </w:rPr>
        <w:br/>
        <w:t>045-624-9497 - varunpreet08@gmail.com</w:t>
      </w:r>
    </w:p>
    <w:p w:rsidR="0004160E" w:rsidRDefault="005E6813">
      <w:pPr>
        <w:pStyle w:val="divdocumentdivsectiontitle"/>
        <w:pBdr>
          <w:top w:val="dotted" w:sz="8" w:space="2" w:color="003300"/>
        </w:pBdr>
        <w:spacing w:before="100" w:after="100"/>
        <w:rPr>
          <w:rFonts w:ascii="Georgia" w:eastAsia="Georgia" w:hAnsi="Georgia" w:cs="Georgia"/>
          <w:b/>
          <w:bCs/>
          <w:smallCaps/>
        </w:rPr>
      </w:pPr>
      <w:r>
        <w:rPr>
          <w:rFonts w:ascii="Georgia" w:eastAsia="Georgia" w:hAnsi="Georgia" w:cs="Georgia"/>
          <w:b/>
          <w:bCs/>
          <w:smallCaps/>
        </w:rPr>
        <w:t>Professional Summary</w:t>
      </w:r>
    </w:p>
    <w:p w:rsidR="0004160E" w:rsidRDefault="005E6813">
      <w:pPr>
        <w:pStyle w:val="p"/>
        <w:spacing w:line="380" w:lineRule="atLeast"/>
        <w:ind w:left="2000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Enthusiastic IT Support Assistant eager to contribute to team success through hard work, attention to detail and excellent organizational skills. Clear understanding of Level 1 IT support and database support with understand of SQL. C#, ASP and Oracle and assist in software solution. Motivated to learn, grow and excel in IT industry.</w:t>
      </w:r>
    </w:p>
    <w:p w:rsidR="0004160E" w:rsidRDefault="005E6813">
      <w:pPr>
        <w:pStyle w:val="divdocumentdivsectiontitle"/>
        <w:pBdr>
          <w:top w:val="dotted" w:sz="8" w:space="2" w:color="003300"/>
        </w:pBdr>
        <w:spacing w:before="100" w:after="100"/>
        <w:rPr>
          <w:rFonts w:ascii="Georgia" w:eastAsia="Georgia" w:hAnsi="Georgia" w:cs="Georgia"/>
          <w:b/>
          <w:bCs/>
          <w:smallCaps/>
        </w:rPr>
      </w:pPr>
      <w:r>
        <w:rPr>
          <w:rFonts w:ascii="Georgia" w:eastAsia="Georgia" w:hAnsi="Georgia" w:cs="Georgia"/>
          <w:b/>
          <w:bCs/>
          <w:smallCaps/>
        </w:rPr>
        <w:t>Skills</w:t>
      </w:r>
    </w:p>
    <w:tbl>
      <w:tblPr>
        <w:tblStyle w:val="divdocumenttable"/>
        <w:tblW w:w="0" w:type="auto"/>
        <w:tblInd w:w="200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78"/>
        <w:gridCol w:w="4278"/>
      </w:tblGrid>
      <w:tr w:rsidR="0004160E">
        <w:tc>
          <w:tcPr>
            <w:tcW w:w="4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04160E" w:rsidRDefault="005E6813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Preventive maintenance services</w:t>
            </w:r>
          </w:p>
          <w:p w:rsidR="0004160E" w:rsidRDefault="005E6813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Quality assurance</w:t>
            </w:r>
          </w:p>
          <w:p w:rsidR="0004160E" w:rsidRDefault="005E6813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Virus and malware prevention</w:t>
            </w:r>
          </w:p>
          <w:p w:rsidR="0004160E" w:rsidRDefault="005E6813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Planning</w:t>
            </w:r>
          </w:p>
          <w:p w:rsidR="0004160E" w:rsidRDefault="005E6813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Disaster recovery</w:t>
            </w:r>
          </w:p>
          <w:p w:rsidR="0004160E" w:rsidRDefault="005E6813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Application installations</w:t>
            </w:r>
          </w:p>
          <w:p w:rsidR="0004160E" w:rsidRDefault="005E6813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Research</w:t>
            </w:r>
          </w:p>
        </w:tc>
        <w:tc>
          <w:tcPr>
            <w:tcW w:w="42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04160E" w:rsidRDefault="005E6813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Technical issue analysis</w:t>
            </w:r>
          </w:p>
          <w:p w:rsidR="0004160E" w:rsidRDefault="005E6813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Troubleshooting and diagnostics</w:t>
            </w:r>
          </w:p>
          <w:p w:rsidR="0004160E" w:rsidRDefault="005E6813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Technical issues analysis</w:t>
            </w:r>
          </w:p>
          <w:p w:rsidR="0004160E" w:rsidRDefault="005E6813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Technical documents comprehension</w:t>
            </w:r>
          </w:p>
          <w:p w:rsidR="0004160E" w:rsidRDefault="005E6813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Data entry</w:t>
            </w:r>
          </w:p>
          <w:p w:rsidR="0004160E" w:rsidRDefault="005E6813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Staff education and training</w:t>
            </w:r>
          </w:p>
          <w:p w:rsidR="0004160E" w:rsidRDefault="005E6813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Desktop support</w:t>
            </w:r>
          </w:p>
        </w:tc>
      </w:tr>
    </w:tbl>
    <w:p w:rsidR="0004160E" w:rsidRDefault="005E6813">
      <w:pPr>
        <w:pStyle w:val="divdocumentdivsectiontitle"/>
        <w:pBdr>
          <w:top w:val="dotted" w:sz="8" w:space="2" w:color="003300"/>
        </w:pBdr>
        <w:spacing w:before="100" w:after="100"/>
        <w:rPr>
          <w:rFonts w:ascii="Georgia" w:eastAsia="Georgia" w:hAnsi="Georgia" w:cs="Georgia"/>
          <w:b/>
          <w:bCs/>
          <w:smallCaps/>
        </w:rPr>
      </w:pPr>
      <w:r>
        <w:rPr>
          <w:rFonts w:ascii="Georgia" w:eastAsia="Georgia" w:hAnsi="Georgia" w:cs="Georgia"/>
          <w:b/>
          <w:bCs/>
          <w:smallCaps/>
        </w:rPr>
        <w:t>Work History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8560"/>
      </w:tblGrid>
      <w:tr w:rsidR="0004160E">
        <w:trPr>
          <w:tblCellSpacing w:w="0" w:type="dxa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160E" w:rsidRDefault="005E6813">
            <w:pPr>
              <w:pStyle w:val="spandateswrapperParagraph"/>
              <w:spacing w:line="380" w:lineRule="atLeast"/>
              <w:rPr>
                <w:rStyle w:val="spandateswrapper"/>
                <w:rFonts w:ascii="Georgia" w:eastAsia="Georgia" w:hAnsi="Georgia" w:cs="Georgia"/>
                <w:sz w:val="10"/>
                <w:szCs w:val="10"/>
              </w:rPr>
            </w:pPr>
            <w:r>
              <w:rPr>
                <w:rStyle w:val="span"/>
                <w:rFonts w:ascii="Georgia" w:eastAsia="Georgia" w:hAnsi="Georgia" w:cs="Georgia"/>
                <w:sz w:val="20"/>
                <w:szCs w:val="20"/>
              </w:rPr>
              <w:t>08/2019</w:t>
            </w:r>
            <w:r>
              <w:rPr>
                <w:rStyle w:val="spandateswrapper"/>
                <w:rFonts w:ascii="Georgia" w:eastAsia="Georgia" w:hAnsi="Georgia" w:cs="Georgia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sz w:val="20"/>
                <w:szCs w:val="20"/>
              </w:rPr>
              <w:t>to Current</w:t>
            </w:r>
          </w:p>
        </w:tc>
        <w:tc>
          <w:tcPr>
            <w:tcW w:w="8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160E" w:rsidRDefault="005E6813">
            <w:pPr>
              <w:pStyle w:val="spandateswrapperParagraph"/>
              <w:spacing w:line="380" w:lineRule="atLeast"/>
              <w:rPr>
                <w:rStyle w:val="span"/>
                <w:rFonts w:ascii="Georgia" w:eastAsia="Georgia" w:hAnsi="Georgia" w:cs="Georgia"/>
                <w:sz w:val="20"/>
                <w:szCs w:val="20"/>
              </w:rPr>
            </w:pPr>
            <w:r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ICT Support Intern</w:t>
            </w:r>
            <w:r>
              <w:rPr>
                <w:rStyle w:val="singlecolumnspanpaddedlinenth-child1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</w:t>
            </w:r>
          </w:p>
          <w:p w:rsidR="0004160E" w:rsidRDefault="005E6813">
            <w:pPr>
              <w:pStyle w:val="spanpaddedline"/>
              <w:spacing w:line="380" w:lineRule="atLeast"/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companyname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Perth College of Business </w:t>
            </w:r>
            <w:r w:rsidR="00C41B35">
              <w:rPr>
                <w:rStyle w:val="spancompanyname"/>
                <w:rFonts w:ascii="Georgia" w:eastAsia="Georgia" w:hAnsi="Georgia" w:cs="Georgia"/>
                <w:color w:val="000000"/>
                <w:sz w:val="22"/>
                <w:szCs w:val="22"/>
              </w:rPr>
              <w:t>and</w:t>
            </w:r>
            <w:r>
              <w:rPr>
                <w:rStyle w:val="spancompanyname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Technology</w:t>
            </w: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– </w:t>
            </w:r>
            <w:r>
              <w:rPr>
                <w:rStyle w:val="spanjobcity"/>
                <w:rFonts w:ascii="Georgia" w:eastAsia="Georgia" w:hAnsi="Georgia" w:cs="Georgia"/>
                <w:color w:val="000000"/>
                <w:sz w:val="22"/>
                <w:szCs w:val="22"/>
              </w:rPr>
              <w:t>East Perth</w:t>
            </w: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jobstate"/>
                <w:rFonts w:ascii="Georgia" w:eastAsia="Georgia" w:hAnsi="Georgia" w:cs="Georgia"/>
                <w:color w:val="000000"/>
                <w:sz w:val="22"/>
                <w:szCs w:val="22"/>
              </w:rPr>
              <w:t>WA</w:t>
            </w:r>
          </w:p>
          <w:p w:rsidR="0004160E" w:rsidRDefault="005E6813">
            <w:pPr>
              <w:pStyle w:val="ulli"/>
              <w:numPr>
                <w:ilvl w:val="0"/>
                <w:numId w:val="3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Developed, updated and maintained database of existing and potential students in </w:t>
            </w:r>
            <w:proofErr w:type="spellStart"/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powerpro</w:t>
            </w:r>
            <w:proofErr w:type="spellEnd"/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software.</w:t>
            </w:r>
          </w:p>
          <w:p w:rsidR="0004160E" w:rsidRDefault="005E6813">
            <w:pPr>
              <w:pStyle w:val="ulli"/>
              <w:numPr>
                <w:ilvl w:val="0"/>
                <w:numId w:val="3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Patched software and installed new versions to eliminate security problems and protect data.</w:t>
            </w:r>
          </w:p>
          <w:p w:rsidR="0004160E" w:rsidRPr="00C41B35" w:rsidRDefault="005E6813" w:rsidP="00C41B35">
            <w:pPr>
              <w:pStyle w:val="ulli"/>
              <w:numPr>
                <w:ilvl w:val="0"/>
                <w:numId w:val="3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Documented all transactions and support interactions in system for future reference and addition to knowledge base.</w:t>
            </w:r>
          </w:p>
          <w:p w:rsidR="0004160E" w:rsidRDefault="005E6813">
            <w:pPr>
              <w:pStyle w:val="ulli"/>
              <w:numPr>
                <w:ilvl w:val="0"/>
                <w:numId w:val="3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Demonstrated professionalism and courtesy with students while working to resolve complaints, problems or respond to questions.</w:t>
            </w:r>
          </w:p>
          <w:p w:rsidR="0004160E" w:rsidRPr="00C41B35" w:rsidRDefault="005E6813" w:rsidP="00C41B35">
            <w:pPr>
              <w:pStyle w:val="ulli"/>
              <w:numPr>
                <w:ilvl w:val="0"/>
                <w:numId w:val="3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Configured hardware, devices and software to set up work stations for employees and students.</w:t>
            </w:r>
          </w:p>
        </w:tc>
      </w:tr>
    </w:tbl>
    <w:p w:rsidR="0004160E" w:rsidRDefault="0004160E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8560"/>
      </w:tblGrid>
      <w:tr w:rsidR="0004160E">
        <w:trPr>
          <w:tblCellSpacing w:w="0" w:type="dxa"/>
        </w:trPr>
        <w:tc>
          <w:tcPr>
            <w:tcW w:w="200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04160E" w:rsidRDefault="005E6813">
            <w:pPr>
              <w:pStyle w:val="spandateswrapperParagraph"/>
              <w:spacing w:line="380" w:lineRule="atLeast"/>
              <w:rPr>
                <w:rStyle w:val="spandateswrapper"/>
                <w:rFonts w:ascii="Georgia" w:eastAsia="Georgia" w:hAnsi="Georgia" w:cs="Georgia"/>
                <w:sz w:val="10"/>
                <w:szCs w:val="10"/>
              </w:rPr>
            </w:pPr>
            <w:r>
              <w:rPr>
                <w:rStyle w:val="span"/>
                <w:rFonts w:ascii="Georgia" w:eastAsia="Georgia" w:hAnsi="Georgia" w:cs="Georgia"/>
                <w:sz w:val="20"/>
                <w:szCs w:val="20"/>
              </w:rPr>
              <w:t>01/2019</w:t>
            </w:r>
            <w:r>
              <w:rPr>
                <w:rStyle w:val="spandateswrapper"/>
                <w:rFonts w:ascii="Georgia" w:eastAsia="Georgia" w:hAnsi="Georgia" w:cs="Georgia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sz w:val="20"/>
                <w:szCs w:val="20"/>
              </w:rPr>
              <w:t>to Current</w:t>
            </w:r>
          </w:p>
        </w:tc>
        <w:tc>
          <w:tcPr>
            <w:tcW w:w="85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04160E" w:rsidRDefault="005E6813">
            <w:pPr>
              <w:pStyle w:val="spandateswrapperParagraph"/>
              <w:spacing w:line="380" w:lineRule="atLeast"/>
              <w:rPr>
                <w:rStyle w:val="span"/>
                <w:rFonts w:ascii="Georgia" w:eastAsia="Georgia" w:hAnsi="Georgia" w:cs="Georgia"/>
                <w:sz w:val="20"/>
                <w:szCs w:val="20"/>
              </w:rPr>
            </w:pPr>
            <w:r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Event Assistant Volunteer</w:t>
            </w:r>
            <w:r>
              <w:rPr>
                <w:rStyle w:val="singlecolumnspanpaddedlinenth-child1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</w:t>
            </w:r>
          </w:p>
          <w:p w:rsidR="0004160E" w:rsidRDefault="005E6813">
            <w:pPr>
              <w:pStyle w:val="spanpaddedline"/>
              <w:spacing w:line="380" w:lineRule="atLeast"/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companyname"/>
                <w:rFonts w:ascii="Georgia" w:eastAsia="Georgia" w:hAnsi="Georgia" w:cs="Georgia"/>
                <w:color w:val="000000"/>
                <w:sz w:val="22"/>
                <w:szCs w:val="22"/>
              </w:rPr>
              <w:t>Awesome Arts</w:t>
            </w: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</w:t>
            </w:r>
            <w:r w:rsidRPr="005E6813">
              <w:rPr>
                <w:rStyle w:val="spancompanyname"/>
                <w:rFonts w:ascii="Georgia" w:eastAsia="Georgia" w:hAnsi="Georgia"/>
                <w:sz w:val="22"/>
                <w:szCs w:val="22"/>
              </w:rPr>
              <w:t>Organisation–</w:t>
            </w: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jobcity"/>
                <w:rFonts w:ascii="Georgia" w:eastAsia="Georgia" w:hAnsi="Georgia" w:cs="Georgia"/>
                <w:color w:val="000000"/>
                <w:sz w:val="22"/>
                <w:szCs w:val="22"/>
              </w:rPr>
              <w:t>Perth</w:t>
            </w: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jobstate"/>
                <w:rFonts w:ascii="Georgia" w:eastAsia="Georgia" w:hAnsi="Georgia" w:cs="Georgia"/>
                <w:color w:val="000000"/>
                <w:sz w:val="22"/>
                <w:szCs w:val="22"/>
              </w:rPr>
              <w:t>WA</w:t>
            </w:r>
          </w:p>
          <w:p w:rsidR="0004160E" w:rsidRDefault="005E6813">
            <w:pPr>
              <w:pStyle w:val="ulli"/>
              <w:numPr>
                <w:ilvl w:val="0"/>
                <w:numId w:val="4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Worked in children events, accomplishing all assigned tasks with efficiency and accuracy.</w:t>
            </w:r>
          </w:p>
          <w:p w:rsidR="0004160E" w:rsidRDefault="005E6813">
            <w:pPr>
              <w:pStyle w:val="ulli"/>
              <w:numPr>
                <w:ilvl w:val="0"/>
                <w:numId w:val="4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Provided exceptional customer service to all guests and escalated concerns where </w:t>
            </w: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lastRenderedPageBreak/>
              <w:t>needed.</w:t>
            </w:r>
          </w:p>
          <w:p w:rsidR="0004160E" w:rsidRDefault="005E6813">
            <w:pPr>
              <w:pStyle w:val="ulli"/>
              <w:numPr>
                <w:ilvl w:val="0"/>
                <w:numId w:val="4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Performed post-event tasks such as breaking down areas, removing trash and cleaning facilities.</w:t>
            </w:r>
          </w:p>
          <w:p w:rsidR="0004160E" w:rsidRDefault="005E6813">
            <w:pPr>
              <w:pStyle w:val="ulli"/>
              <w:numPr>
                <w:ilvl w:val="0"/>
                <w:numId w:val="4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Responsible for planning and organizing sampling events by working </w:t>
            </w:r>
            <w:proofErr w:type="gramStart"/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hand-in-hand</w:t>
            </w:r>
            <w:proofErr w:type="gramEnd"/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with retail store managers and leaders.</w:t>
            </w:r>
          </w:p>
          <w:p w:rsidR="0004160E" w:rsidRDefault="005E6813">
            <w:pPr>
              <w:pStyle w:val="ulli"/>
              <w:numPr>
                <w:ilvl w:val="0"/>
                <w:numId w:val="4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Created and maintained detailed database to develop promotional sales.</w:t>
            </w:r>
          </w:p>
          <w:p w:rsidR="0004160E" w:rsidRDefault="005E6813">
            <w:pPr>
              <w:pStyle w:val="ulli"/>
              <w:numPr>
                <w:ilvl w:val="0"/>
                <w:numId w:val="4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Performed diversified functions with minimal oversight, including inventory counting.</w:t>
            </w:r>
          </w:p>
          <w:p w:rsidR="0004160E" w:rsidRDefault="005E6813">
            <w:pPr>
              <w:pStyle w:val="ulli"/>
              <w:numPr>
                <w:ilvl w:val="0"/>
                <w:numId w:val="4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Answered customer questions regarding merchandise and pricing and as individual managed around 45 children per day.</w:t>
            </w:r>
          </w:p>
        </w:tc>
      </w:tr>
    </w:tbl>
    <w:p w:rsidR="0004160E" w:rsidRDefault="0004160E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8560"/>
      </w:tblGrid>
      <w:tr w:rsidR="0004160E">
        <w:trPr>
          <w:tblCellSpacing w:w="0" w:type="dxa"/>
        </w:trPr>
        <w:tc>
          <w:tcPr>
            <w:tcW w:w="200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04160E" w:rsidRDefault="005E6813">
            <w:pPr>
              <w:pStyle w:val="spandateswrapperParagraph"/>
              <w:spacing w:line="380" w:lineRule="atLeast"/>
              <w:rPr>
                <w:rStyle w:val="spandateswrapper"/>
                <w:rFonts w:ascii="Georgia" w:eastAsia="Georgia" w:hAnsi="Georgia" w:cs="Georgia"/>
                <w:sz w:val="10"/>
                <w:szCs w:val="10"/>
              </w:rPr>
            </w:pPr>
            <w:r>
              <w:rPr>
                <w:rStyle w:val="span"/>
                <w:rFonts w:ascii="Georgia" w:eastAsia="Georgia" w:hAnsi="Georgia" w:cs="Georgia"/>
                <w:sz w:val="20"/>
                <w:szCs w:val="20"/>
              </w:rPr>
              <w:t>08/2017</w:t>
            </w:r>
            <w:r>
              <w:rPr>
                <w:rStyle w:val="spandateswrapper"/>
                <w:rFonts w:ascii="Georgia" w:eastAsia="Georgia" w:hAnsi="Georgia" w:cs="Georgia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sz w:val="20"/>
                <w:szCs w:val="20"/>
              </w:rPr>
              <w:t>to 08/2019</w:t>
            </w:r>
          </w:p>
        </w:tc>
        <w:tc>
          <w:tcPr>
            <w:tcW w:w="85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04160E" w:rsidRDefault="005E6813">
            <w:pPr>
              <w:pStyle w:val="spandateswrapperParagraph"/>
              <w:spacing w:line="380" w:lineRule="atLeast"/>
              <w:rPr>
                <w:rStyle w:val="span"/>
                <w:rFonts w:ascii="Georgia" w:eastAsia="Georgia" w:hAnsi="Georgia" w:cs="Georgia"/>
                <w:sz w:val="20"/>
                <w:szCs w:val="20"/>
              </w:rPr>
            </w:pPr>
            <w:r>
              <w:rPr>
                <w:rStyle w:val="spanjobtitle"/>
                <w:rFonts w:ascii="Georgia" w:eastAsia="Georgia" w:hAnsi="Georgia" w:cs="Georgia"/>
                <w:sz w:val="22"/>
                <w:szCs w:val="22"/>
              </w:rPr>
              <w:t>Customer Service Representative</w:t>
            </w:r>
            <w:r>
              <w:rPr>
                <w:rStyle w:val="singlecolumnspanpaddedlinenth-child1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</w:t>
            </w:r>
          </w:p>
          <w:p w:rsidR="0004160E" w:rsidRDefault="005E6813">
            <w:pPr>
              <w:pStyle w:val="spanpaddedline"/>
              <w:spacing w:line="380" w:lineRule="atLeast"/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companyname"/>
                <w:rFonts w:ascii="Georgia" w:eastAsia="Georgia" w:hAnsi="Georgia" w:cs="Georgia"/>
                <w:color w:val="000000"/>
                <w:sz w:val="22"/>
                <w:szCs w:val="22"/>
              </w:rPr>
              <w:t>Armadale Shopping City</w:t>
            </w: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– </w:t>
            </w:r>
            <w:r>
              <w:rPr>
                <w:rStyle w:val="spanjobcity"/>
                <w:rFonts w:ascii="Georgia" w:eastAsia="Georgia" w:hAnsi="Georgia" w:cs="Georgia"/>
                <w:color w:val="000000"/>
                <w:sz w:val="22"/>
                <w:szCs w:val="22"/>
              </w:rPr>
              <w:t>Perth</w:t>
            </w: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jobstate"/>
                <w:rFonts w:ascii="Georgia" w:eastAsia="Georgia" w:hAnsi="Georgia" w:cs="Georgia"/>
                <w:color w:val="000000"/>
                <w:sz w:val="22"/>
                <w:szCs w:val="22"/>
              </w:rPr>
              <w:t>WA</w:t>
            </w:r>
          </w:p>
          <w:p w:rsidR="0004160E" w:rsidRDefault="005E6813">
            <w:pPr>
              <w:pStyle w:val="ulli"/>
              <w:numPr>
                <w:ilvl w:val="0"/>
                <w:numId w:val="5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Increased efficiency and team productivity by promoting adherence to operational best practices and company policies.</w:t>
            </w:r>
          </w:p>
          <w:p w:rsidR="0004160E" w:rsidRDefault="005E6813">
            <w:pPr>
              <w:pStyle w:val="ulli"/>
              <w:numPr>
                <w:ilvl w:val="0"/>
                <w:numId w:val="5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Retained accounts by addressing potential cancellations and offering catered solutions to maintain account status.</w:t>
            </w:r>
          </w:p>
          <w:p w:rsidR="0004160E" w:rsidRDefault="005E6813">
            <w:pPr>
              <w:pStyle w:val="ulli"/>
              <w:numPr>
                <w:ilvl w:val="0"/>
                <w:numId w:val="5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Offered internal and external customers first-rate customer service to maximize satisfaction and business success.</w:t>
            </w:r>
          </w:p>
          <w:p w:rsidR="0004160E" w:rsidRDefault="005E6813">
            <w:pPr>
              <w:pStyle w:val="ulli"/>
              <w:numPr>
                <w:ilvl w:val="0"/>
                <w:numId w:val="5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Conferred with customers about concerns with products or services to resolve problems and drive sales.</w:t>
            </w:r>
          </w:p>
          <w:p w:rsidR="0004160E" w:rsidRDefault="005E6813">
            <w:pPr>
              <w:pStyle w:val="ulli"/>
              <w:numPr>
                <w:ilvl w:val="0"/>
                <w:numId w:val="5"/>
              </w:numPr>
              <w:spacing w:line="380" w:lineRule="atLeast"/>
              <w:ind w:left="460" w:hanging="201"/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>Achieved and consistently exceeded revenue quota through product and service promotion during routine calls.</w:t>
            </w:r>
          </w:p>
        </w:tc>
      </w:tr>
    </w:tbl>
    <w:p w:rsidR="0004160E" w:rsidRDefault="005E6813">
      <w:pPr>
        <w:pStyle w:val="divdocumentdivsectiontitle"/>
        <w:pBdr>
          <w:top w:val="dotted" w:sz="8" w:space="2" w:color="003300"/>
        </w:pBdr>
        <w:spacing w:before="100" w:after="100"/>
        <w:rPr>
          <w:rFonts w:ascii="Georgia" w:eastAsia="Georgia" w:hAnsi="Georgia" w:cs="Georgia"/>
          <w:b/>
          <w:bCs/>
          <w:smallCaps/>
        </w:rPr>
      </w:pPr>
      <w:r>
        <w:rPr>
          <w:rFonts w:ascii="Georgia" w:eastAsia="Georgia" w:hAnsi="Georgia" w:cs="Georgia"/>
          <w:b/>
          <w:bCs/>
          <w:smallCaps/>
        </w:rPr>
        <w:t>Education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00"/>
        <w:gridCol w:w="8560"/>
      </w:tblGrid>
      <w:tr w:rsidR="0004160E">
        <w:trPr>
          <w:tblCellSpacing w:w="0" w:type="dxa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160E" w:rsidRDefault="005E6813">
            <w:pPr>
              <w:pStyle w:val="spandateswrapperParagraph"/>
              <w:spacing w:line="380" w:lineRule="atLeast"/>
              <w:rPr>
                <w:rStyle w:val="spandateswrapper"/>
                <w:rFonts w:ascii="Georgia" w:eastAsia="Georgia" w:hAnsi="Georgia" w:cs="Georgia"/>
                <w:sz w:val="10"/>
                <w:szCs w:val="10"/>
              </w:rPr>
            </w:pPr>
            <w:r>
              <w:rPr>
                <w:rStyle w:val="span"/>
                <w:rFonts w:ascii="Georgia" w:eastAsia="Georgia" w:hAnsi="Georgia" w:cs="Georgia"/>
                <w:sz w:val="20"/>
                <w:szCs w:val="20"/>
              </w:rPr>
              <w:t>03/2018</w:t>
            </w:r>
          </w:p>
        </w:tc>
        <w:tc>
          <w:tcPr>
            <w:tcW w:w="8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160E" w:rsidRPr="005E6813" w:rsidRDefault="005E6813">
            <w:pPr>
              <w:pStyle w:val="spandateswrapperParagraph"/>
              <w:spacing w:line="380" w:lineRule="atLeast"/>
              <w:rPr>
                <w:rStyle w:val="span"/>
                <w:rFonts w:ascii="Georgia" w:eastAsia="Georgia" w:hAnsi="Georgia" w:cs="Georgia"/>
                <w:sz w:val="20"/>
                <w:szCs w:val="20"/>
              </w:rPr>
            </w:pPr>
            <w:r>
              <w:rPr>
                <w:rStyle w:val="spandegree"/>
                <w:rFonts w:ascii="Georgia" w:eastAsia="Georgia" w:hAnsi="Georgia" w:cs="Georgia"/>
                <w:sz w:val="22"/>
                <w:szCs w:val="22"/>
              </w:rPr>
              <w:t>Master of Commerce</w:t>
            </w: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: </w:t>
            </w:r>
            <w:r>
              <w:rPr>
                <w:rStyle w:val="spanprogramline"/>
                <w:rFonts w:ascii="Georgia" w:eastAsia="Georgia" w:hAnsi="Georgia" w:cs="Georgia"/>
                <w:sz w:val="22"/>
                <w:szCs w:val="22"/>
              </w:rPr>
              <w:t>Management Information Systems</w:t>
            </w:r>
            <w:r w:rsidRPr="005E6813">
              <w:rPr>
                <w:rStyle w:val="spanprogramline"/>
                <w:rFonts w:eastAsia="Georgia"/>
                <w:sz w:val="22"/>
                <w:szCs w:val="22"/>
              </w:rPr>
              <w:t xml:space="preserve"> </w:t>
            </w:r>
            <w:r w:rsidRPr="005E6813">
              <w:rPr>
                <w:rStyle w:val="spanprogramline"/>
                <w:rFonts w:ascii="Georgia" w:eastAsia="Georgia" w:hAnsi="Georgia"/>
                <w:sz w:val="22"/>
                <w:szCs w:val="22"/>
              </w:rPr>
              <w:t>and Technology</w:t>
            </w:r>
          </w:p>
          <w:p w:rsidR="0004160E" w:rsidRDefault="005E6813">
            <w:pPr>
              <w:pStyle w:val="spanpaddedline"/>
              <w:spacing w:line="380" w:lineRule="atLeast"/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</w:pPr>
            <w:r>
              <w:rPr>
                <w:rStyle w:val="spancompanyname"/>
                <w:rFonts w:ascii="Georgia" w:eastAsia="Georgia" w:hAnsi="Georgia" w:cs="Georgia"/>
                <w:color w:val="000000"/>
                <w:sz w:val="22"/>
                <w:szCs w:val="22"/>
              </w:rPr>
              <w:t>Curtin University</w:t>
            </w:r>
            <w:r>
              <w:rPr>
                <w:rStyle w:val="span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spanjobcity"/>
                <w:rFonts w:ascii="Georgia" w:eastAsia="Georgia" w:hAnsi="Georgia" w:cs="Georgia"/>
                <w:color w:val="000000"/>
                <w:sz w:val="22"/>
                <w:szCs w:val="22"/>
              </w:rPr>
              <w:t>Bentley, Perth</w:t>
            </w:r>
            <w:r>
              <w:rPr>
                <w:rStyle w:val="divdocumentsinglecolumnCharacter"/>
                <w:rFonts w:ascii="Georgia" w:eastAsia="Georgia" w:hAnsi="Georgia" w:cs="Georgia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04160E" w:rsidRDefault="005E6813">
      <w:pPr>
        <w:pStyle w:val="divdocumentdivsectiontitle"/>
        <w:pBdr>
          <w:top w:val="dotted" w:sz="8" w:space="2" w:color="003300"/>
        </w:pBdr>
        <w:spacing w:before="100" w:after="100"/>
        <w:rPr>
          <w:rFonts w:ascii="Georgia" w:eastAsia="Georgia" w:hAnsi="Georgia" w:cs="Georgia"/>
          <w:b/>
          <w:bCs/>
          <w:smallCaps/>
        </w:rPr>
      </w:pPr>
      <w:r>
        <w:rPr>
          <w:rFonts w:ascii="Georgia" w:eastAsia="Georgia" w:hAnsi="Georgia" w:cs="Georgia"/>
          <w:b/>
          <w:bCs/>
          <w:smallCaps/>
        </w:rPr>
        <w:t>Certifications</w:t>
      </w:r>
    </w:p>
    <w:p w:rsidR="0004160E" w:rsidRDefault="005E6813">
      <w:pPr>
        <w:pStyle w:val="ulli"/>
        <w:numPr>
          <w:ilvl w:val="0"/>
          <w:numId w:val="6"/>
        </w:numPr>
        <w:spacing w:line="380" w:lineRule="atLeast"/>
        <w:ind w:left="2460" w:hanging="201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Certification in ASP. Net</w:t>
      </w:r>
    </w:p>
    <w:p w:rsidR="0004160E" w:rsidRDefault="005E6813">
      <w:pPr>
        <w:pStyle w:val="ulli"/>
        <w:numPr>
          <w:ilvl w:val="0"/>
          <w:numId w:val="6"/>
        </w:numPr>
        <w:spacing w:line="380" w:lineRule="atLeast"/>
        <w:ind w:left="2460" w:hanging="201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Certification in Java, C##</w:t>
      </w:r>
    </w:p>
    <w:p w:rsidR="0004160E" w:rsidRDefault="005E6813">
      <w:pPr>
        <w:pStyle w:val="ulli"/>
        <w:numPr>
          <w:ilvl w:val="0"/>
          <w:numId w:val="6"/>
        </w:numPr>
        <w:spacing w:line="380" w:lineRule="atLeast"/>
        <w:ind w:left="2460" w:hanging="201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Certification in Oracle</w:t>
      </w:r>
    </w:p>
    <w:sectPr w:rsidR="0004160E">
      <w:pgSz w:w="12240" w:h="15840"/>
      <w:pgMar w:top="480" w:right="840" w:bottom="4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1F2EB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16B9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3CD8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E249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FAD9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CAF9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3C37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EE6A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60B1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9E894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7E2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4E4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E853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1206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8080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7215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0AD1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12D1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3B2F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4C1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B07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B64D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787E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E6F1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E0CC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7264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D694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8A435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7099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5E9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1AEB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34E8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4415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14CD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682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3CB7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BBEC9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E2C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FCDD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146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647D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74C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32CD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2EB5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B488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D4C70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224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EC5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9419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1A44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7C86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86A7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DA08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3075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60E"/>
    <w:rsid w:val="0004160E"/>
    <w:rsid w:val="005E6813"/>
    <w:rsid w:val="00B44551"/>
    <w:rsid w:val="00C4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6A7D"/>
  <w15:docId w15:val="{334C8092-AF74-4CCE-AC29-A079F87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33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paragraph" w:customStyle="1" w:styleId="div">
    <w:name w:val="div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20" w:lineRule="atLeast"/>
    </w:pPr>
    <w:rPr>
      <w:color w:val="003300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color w:val="999999"/>
      <w:sz w:val="20"/>
      <w:szCs w:val="20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rPr>
      <w:color w:val="999999"/>
      <w:sz w:val="20"/>
      <w:szCs w:val="20"/>
    </w:rPr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color w:val="003300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i/>
      <w:iCs/>
      <w:sz w:val="24"/>
      <w:szCs w:val="24"/>
      <w:bdr w:val="none" w:sz="0" w:space="0" w:color="auto"/>
      <w:vertAlign w:val="baseline"/>
    </w:rPr>
  </w:style>
  <w:style w:type="character" w:customStyle="1" w:styleId="spanjobcity">
    <w:name w:val="span_jobcity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state">
    <w:name w:val="span_jobstate"/>
    <w:basedOn w:val="span"/>
    <w:rPr>
      <w:i/>
      <w:i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color w:val="003300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color w:val="003300"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Varunpreet Kaur</vt:lpstr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Varunpreet Kaur</dc:title>
  <cp:lastModifiedBy>varunpreet kaur</cp:lastModifiedBy>
  <cp:revision>2</cp:revision>
  <dcterms:created xsi:type="dcterms:W3CDTF">2020-01-14T13:12:00Z</dcterms:created>
  <dcterms:modified xsi:type="dcterms:W3CDTF">2020-01-14T13:12:00Z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TDIAAB+LCAAAAAAABAAVmLd2o1AURT+IgpyKKcg5CwR05JwzXz9yay/LPN695+wtWkQEnGdxCKIZjoBpiuQphEVhiGUQjOIYf7MrHvRqKtLTT44pubDT7Fk8XaSjxRXW0Y0osT/OwLTrbqlD1Jlc4uCer7HjpAlT8izYpYnoIAEjzlk/KAP1bNeE73cAneY6jRGhlK/CIiflNQ6bkG8ZovANix0CTtuLDU4GINxbwI4FJS4yTaPbxKHQfV9YhTT</vt:lpwstr>
  </property>
  <property fmtid="{D5CDD505-2E9C-101B-9397-08002B2CF9AE}" pid="3" name="x1ye=1">
    <vt:lpwstr>V+exiQuVRrLJvxNZEwrEkfLc2ecUDpelNYqlwxiVtBDiGQtpzSXDaPTHSnUgvdbmYfKifqXOWS6+EzU8rzvw41u0EO6G/NFHAgf8tEBW2PTkjP1Km9p81QmfzfhgOoJ8naDDfdmwwzncgnXspqzQfu4ffgUna27xHLsL0A7+QZFLzTo+AZlgkhu7GxG9OrY58m2o2q/CQUYMDL31iswP0ngttT1CXK9nj8sqAL5tXwCr4DMVVZBpvMzx1/PUKR4</vt:lpwstr>
  </property>
  <property fmtid="{D5CDD505-2E9C-101B-9397-08002B2CF9AE}" pid="4" name="x1ye=10">
    <vt:lpwstr>tMG4lRLuO0lM6f2pfry/oNMPtlfIX7kjAuaa2DKhklYYq9Qx17ncLCMb1tXWCwBOvD7lhk6RHmQsI7+l8RcvRcL+MYY/Og8x48yzcMbpFIRJi9X6UyUqxf2ZlGeS9Wrc4h810KLr5tUQS1CxbWRO6KoKCOwaL8aPErgrQAiHDQH0oOCaavbWUbX1Y0+aHDHgaq3EkalIEANy4QE15ZAKJlJl0UpcDc6neHHAStMUlivwF6FG+i7jYcTaB98GgQA</vt:lpwstr>
  </property>
  <property fmtid="{D5CDD505-2E9C-101B-9397-08002B2CF9AE}" pid="5" name="x1ye=11">
    <vt:lpwstr>kcCG/kNfowZHtGuQu66Te2tmzGtk3DcapUoMz/yV4hdz8VKovrl+F1+dl2U89Ll2QKI3qQJ+0Fg8c8bx7u81WE8EHbvDUo/mzjveSzu7UCYhqa878EXRqP4y6rpFyYjCes1TJk7Hu65a8owRo3Lm1XBp9syrRTgNvSaTrxzPkxH9SI8FJZHKBo54QvfOXWpCjnBWYorFcKz868TVytQ0VSZ7kb1sulMj6pl3UutrXbivl9H1N/UpnTQuWoLrzCr</vt:lpwstr>
  </property>
  <property fmtid="{D5CDD505-2E9C-101B-9397-08002B2CF9AE}" pid="6" name="x1ye=12">
    <vt:lpwstr>L0EXorbR77xkOa0sGMFKAaGyo0zrORS/pvm9lCbRLZ7sTqKthtII25VgiCmy2YlMutOqP5UEfYFXplEfBZIegRk4BVehuaF5Oj48a3tW3kEu7T1aKigPn8po2UlsXqIR8uuMHX+QqWuG6NzxiyLpfrQAhM7UYhpIHHfmtZQtG54HVKdIIbqF+McUhq2Q4VMo56j0EtllyrZZfcc1FqqB3jH6lcSkdERZ1sBfOkypXK3evDjX8vIblKbj5e5wAAM</vt:lpwstr>
  </property>
  <property fmtid="{D5CDD505-2E9C-101B-9397-08002B2CF9AE}" pid="7" name="x1ye=13">
    <vt:lpwstr>oj/eD2QQqdRPV0ORYZkS3ht43mRPU9Edthhwyc71eOtXQZhqHuPXrANILAf1B2j22JHNVJXdntWxGaETHe+uIq13cHRmiWpnxkVCx7UobKbYKeVEEfhNJPtUnLhiPbaZpZ2Zz/i1mvNmRzoNH778FZIenieyDSXVnTN86mlhIlogLQ6YpKNV1yT2oYsCDBzmrcmsojkxktWWABJXb2nG3FyqPtL5PHxP04hQ6nUoQM0KF6sSidRCFL2iOVbYMCu</vt:lpwstr>
  </property>
  <property fmtid="{D5CDD505-2E9C-101B-9397-08002B2CF9AE}" pid="8" name="x1ye=14">
    <vt:lpwstr>8Kg8WV/SyadLwSWiI2ddEShj1FYiuVhVCQDSgxQJK4gKMLmqec+6QTKa04/CobzAZciKQ/fcEG0xRNOsXnj3LdQ9STvGQAwu7DcuTmVbshAatAKQrmdd5Ih8LaPxOqFF4r4A6r8F+wTY/VLnAB3s+4NJ3K82inaSd4fLBsSsEagH4G47JYaX0mwgvkPh4nbqs5nYwOpqy/iyfDxM7gf+1+P5rsVhhhV7fRCR906jxNGjCyMtKNXmyPepLeAhUEZ</vt:lpwstr>
  </property>
  <property fmtid="{D5CDD505-2E9C-101B-9397-08002B2CF9AE}" pid="9" name="x1ye=15">
    <vt:lpwstr>7QtYjg8NBZsSWKSk5YQ+6CNto8axsycM3FwSF+kggpke9EfBZxYl/jKlV3cgpnn4e9HcdFXkyrxnJjvqx/C37BzvwuuiJsdfLfbTgh3PXKIA1AjT9SF9NvhOIjUDcVktIjvxuk+QPU3tOzMIjquNRZ5OpNuV9Cyg67MFd2rimJpD38Y9jdwWVNRQ6xopvBle5GZSFkKDANoh3tsfhw4j10CynXgJqvoYx5uTZOGG4BxsTM/JvtGiY5Rpgca2+4G</vt:lpwstr>
  </property>
  <property fmtid="{D5CDD505-2E9C-101B-9397-08002B2CF9AE}" pid="10" name="x1ye=16">
    <vt:lpwstr>9f1WvJxVF+nhhXV73jxQwRCz/1aQZQAtWM6PH7zwJUo5Ch0u7KSpWEgQ3jIPbooA1vw46LcMj2sQZcXHzsdpY5HHu1pOl+88ci27u6IGd3MU2SzFkxF+ocma0dFofvZrxwH0KpUd1Hjtcs6+tyVC/Frs4jPYkM3XhAmj3UTxYbQtoFbh7q8DfgDJO9BGVPfzQwR4Jzdx+ouV3qmTmCtJ4TpmnMW2vjYRpftBr6JZEDYik+HjTfLtRS4ObRkTtyD</vt:lpwstr>
  </property>
  <property fmtid="{D5CDD505-2E9C-101B-9397-08002B2CF9AE}" pid="11" name="x1ye=17">
    <vt:lpwstr>NHPfdI2q99Pw53JW2bUQtrvH0uNExuJDZrYFd92migtVS7Wi73AfyviNTkrMR1t0IY/1xl9I9Wupbl6pj8Io1s3V4HijDlnhR4R7A3QDFJ+TdYpNsOjPrTU24rLAwLrIqoBiiPzBjLb6h+hSPxT8Xtmao8GfOSpnooI3zHPYanPUUhcXlRRnZEgMcO6FczcBXZOHIGXR1QIMvBOsw+qzA0I7d53ez7yd2ppIRsVP3I5QGhMZA/emXCwsyXywYen</vt:lpwstr>
  </property>
  <property fmtid="{D5CDD505-2E9C-101B-9397-08002B2CF9AE}" pid="12" name="x1ye=18">
    <vt:lpwstr>GJkt9+GYQgjUSRk9+7yuSj4xfmUqgx0kAc/xVzsNGBnv+axxlz6Ef7Rc8oob9489qVKwEz+gjJ/vb6VaLNPY6m1EFUjlJnPJinJ4GbgulDcByoh6h00bTA4E5y1f5hEYYTYm27hiH+fa6BtRmJbxkuiOubaoQ4W9IcKR9KJgI7/jVRbRNJuIVCF834mOtsHJgeMeF3zpFnYVxZDbkEA4gNEyDxtiuyNMV9Qx04Nf/WHj1+ogXw1pdU3GuXBAv8o</vt:lpwstr>
  </property>
  <property fmtid="{D5CDD505-2E9C-101B-9397-08002B2CF9AE}" pid="13" name="x1ye=19">
    <vt:lpwstr>j6gj7QnIbYHgBfwVlvJ8+ZUyFcnCpnmbz28ohJeON9RhnEwfJynB6Ovxac9FoXa9+6URqgx4vIQTekxrH/Qo4sLyYmPqcjgPregNA/dkpFd9WfIa2ETKk60WQe70LT+ltHkf3tSYNHvavAKT5fIetNfUROOMAmCi0XPKS9jmRy+tjcx62l7Pweu9IlCxTMx7q7Q68xXgLOyGj3ECIh4GOmH2zoWIv3FwYoBzaRwszqI4lOqFHltY1PUJRUO/NlT</vt:lpwstr>
  </property>
  <property fmtid="{D5CDD505-2E9C-101B-9397-08002B2CF9AE}" pid="14" name="x1ye=2">
    <vt:lpwstr>EJzJypIax8ahrN80skRp5JYpgRZcj0poSgBgIenGhRW2+ru3Rodhl6DUd18FIirtCzxw7bdaesUqma+mSRnjVvE3v72LIHplYbPSBOwRqRlxsupRnILd8LyBXRUhFZuYTDyScPMYyGLuM9GbB+IHOmqIomaDmID86qjkf4vvyFyisaB4J2KpwLGulGalOGaQZS/+40usZuIuWGEHGO4NTZXtMUlC+zwKSzlVwKnG1dKq9mzi0C1X+lfsUFT7JAQ</vt:lpwstr>
  </property>
  <property fmtid="{D5CDD505-2E9C-101B-9397-08002B2CF9AE}" pid="15" name="x1ye=20">
    <vt:lpwstr>H3EK0u9JR+x8TMlOiX1SMj18MPXrZYlC3cbpQzGlFwvfOYj4MvlSX6gVapLqMx/Zwn7XnibtjzFO7LyRbk0Fj5u1WhnOyMSxA2xT08ldi9lSbTeywgsD5dRphhXWYNrGaA3IHjETshb4E1XmcUFKPG0sI1PvAjFsIaNZL0DTHY9TsSl/pzJFvoADxZlNAtR+H6t5ddXdI4RJsDZsIv/NS3syRIx74Fm/PC9dniGZCH08vDhcvwiz7P4pHpbydk6</vt:lpwstr>
  </property>
  <property fmtid="{D5CDD505-2E9C-101B-9397-08002B2CF9AE}" pid="16" name="x1ye=21">
    <vt:lpwstr>c1/xPRFVaVfycrGPKjFi7Y/C2KyS9YKCsammMg3E9z45f3QIkb2gj8/0ImLADGHL4Rxamv1Bbef7BgyojvUTn2GAutnQ+X+KEprQi9+48BcR4FzjDvxWiNaf3KmxUJPR8yBzO7ZuC/45AXUCRzO16GwlX7unYFZk6a9ZP+DF8e4/U53J5j/Uriawoj70GL8l6neZk23nxBZHeyB6ItfMd4AbUwN3PhecsFXaEerAeAvY1MqYPJQvVZX3EWgt3PX</vt:lpwstr>
  </property>
  <property fmtid="{D5CDD505-2E9C-101B-9397-08002B2CF9AE}" pid="17" name="x1ye=22">
    <vt:lpwstr>2Aj0pTIjyPyLfyPLuCNqgdflaRZ576YgQdCVAqGAkbN7poM47nzTZMDNk02Oaol5CfxFr3LhxFQmwn9RcvCcW1GMRb+gbpoSfnXaMPuaTNzuBaz0/5oseUGRbi0g+5xv1yE1b/evIQ0xu6+qVCYiGa5vQDW1QY4GPwa+kCLClmoZXwrNqfQXx0Fi17In49KtznEk46CnNCZfsANQTBgDz3QQQojQN06Dgzdi3pL1M0Z6deM0CFVWwaVF7LrGJeD</vt:lpwstr>
  </property>
  <property fmtid="{D5CDD505-2E9C-101B-9397-08002B2CF9AE}" pid="18" name="x1ye=23">
    <vt:lpwstr>MK0jgk96ifZTvkngOtZH1f9xiAL/5ilxMY85VMlN8oIkvUiaOWqdemG59nj6tRTI/SE/vUnMVGpB4bEN6hSxbbWTZsS9eQZc9ninaIFZWBWaxZuMRCmGwLvYKo+2cOAxSRt0/YNg5vQTR7V8mx+zE0o/O6LpK8U6xgXgIw8ujUbjlkuLIpRLwsmreYLHvlkpAH4TRIWc4RfiA7cnCF4nSz+HXQ25s/KpaEG4fmDYC8FYvecs7ZE3tjLrkKwtu1L</vt:lpwstr>
  </property>
  <property fmtid="{D5CDD505-2E9C-101B-9397-08002B2CF9AE}" pid="19" name="x1ye=24">
    <vt:lpwstr>8zBqatwgiUGcqqZFEoNirDxvBDY1KHy1jujOqDyVADsJVf1Ed884iT+FqaYHt55PMSrvJpKg6YDATo3xRgch2ZIiPbs1GrJeWgQdpl6Y5bTfPLeyYK9zHanZMvMzluyNfgA8IB5Z+tfeu1bfboSnRlURw/RpYlBLUHRIHGpDv/z3Bh/tg3pWIgGJURJf51a7PLBIStCuYFuahdCy+iVoiSJKAQI9cq34Azs/KHs6AjzhmGTtY21pvKoUxniSETt</vt:lpwstr>
  </property>
  <property fmtid="{D5CDD505-2E9C-101B-9397-08002B2CF9AE}" pid="20" name="x1ye=25">
    <vt:lpwstr>t2xtOmPLbShMQQvNSrZpxL4KPRzPAZzk5czoCCHYn1RMYqwEQULLYisZPF0u+JHr9hSM9HBKiegOw4UIU7x4IuxrLbXTJ0ifV9+pxkVDdLI6dZWfwm7Xr0//I70P0pak3x+Z7MO92N0yHOL6n7hSzbIaosZNaQdLmyicEFfpjmTv2ccXQOXyLv3Pyq/181lsnpKjRkcHe/gWL5tOviuhy7pimAi7G9JoZFMNkrx9aMsVkPAn+OJpLT5AUFhToCJ</vt:lpwstr>
  </property>
  <property fmtid="{D5CDD505-2E9C-101B-9397-08002B2CF9AE}" pid="21" name="x1ye=26">
    <vt:lpwstr>5y89mdlyAWFkgafu6m8S7DVt1URS446c9vDnrSAPrEiBEus4EmDyWXVLy3HzKSK9UAPByQrZp+phhrI4D0Jzo1MXZiJQLgiPSb2Qf9yFmXOKzVj3Ckr8nMynz54qRCp2ukyUmrW8i9RL0UQji9phW8LtDf1fOI21UkH7pySx4FWFSvVU74PHkw93ZwNwqwiKCqB/MHJpU8ENs94KoyAcHYcCG6E4QCMBEVaGjZM4Bl+b3ykIZKKs+FpuE7+jC8e</vt:lpwstr>
  </property>
  <property fmtid="{D5CDD505-2E9C-101B-9397-08002B2CF9AE}" pid="22" name="x1ye=27">
    <vt:lpwstr>nDTH1TAyOOHIqhEaHgFlMjR9kplHY09g6DYumGYPw2D0fcmvqy2mwFNmRVYxELppQpEtkyGpuAsWO5H8mTssDigDtNyprSYId+f1RHTgi4669zKAV0xgYfkFAIbeVdNuL4l6I33FaKooWyDCLgz0Qw1HHef51OoLeIimp2XNzghKMECKENS2GZIFYkrMmXyS4zJ5VmBVygSoKmXKB/Xr3ah2fktD6Z9uWYiFFQk9GGCX2gyZSsRwK8RslWAET5y</vt:lpwstr>
  </property>
  <property fmtid="{D5CDD505-2E9C-101B-9397-08002B2CF9AE}" pid="23" name="x1ye=28">
    <vt:lpwstr>c4aR4zAx3/TngQbIWAdCAfc67O2Nl/lsDL+6Qd8LP2Am7qD3DyMYW2x5SZaGsvUJ0Kv98JY5i1/m7PuR/b7thQK/aWDsuD5wzpf1VFiRc+yzfW77/rzKlxPFuGyGwT7LQ2hy/bhDABzmE4IF+FA7fWTYOyvk4QRaAJzfSz6Tkl67HhMcBMRt2TQBotCul1CcAYN1XbuB6STqECIHoiRMuE2PZhagAZnN8Ox0VgPv41o81BKnWgM4PoZeWiYpCW2</vt:lpwstr>
  </property>
  <property fmtid="{D5CDD505-2E9C-101B-9397-08002B2CF9AE}" pid="24" name="x1ye=29">
    <vt:lpwstr>xH66M1v4ha0NxDPiRdy2QM3JhgUW/kbMo8ndOMfw6f3UxsxkjTCBoKBgp7U0RoEgVNJcu17+lSdWWOjtpGoJAn3jpU+oHDLSpn31fFNUA0WgjnicVikKAUaXzomI08AvvF1t7KmGFpwLTSXhHIOpwZtsDBUccIOhViz4UypWaYginE3XU0G9fNLUTLEYzOWkePifitpSx9L6pHPyc/yZd0eabP3BWbOEJFWQzeMamfMWTvSPPloHsLCEc9IbVHH</vt:lpwstr>
  </property>
  <property fmtid="{D5CDD505-2E9C-101B-9397-08002B2CF9AE}" pid="25" name="x1ye=3">
    <vt:lpwstr>NzyBWiZY6QdUAsFP82SV8evnJPpG8q7CqtEQ4UnA7xCHVBRm5X75rN3LhMmLV8ySRFireQipP+Gamd+5UZq6qfzx94Re6nVlxP93MusPCDH3zoh3N8a3GZkqzDeVSQvBZBZKaOC8tDTouJE9L8JDPEFUiQ6jVZ5r3E46ioOx1n7K7RJrW34RAM4APiWmXRBk/WcjI2A2vYv2ebC1ix2tHwn5cKIj8d1SmQdYcHJpt6J4JpMEUeL25O++smdHkla</vt:lpwstr>
  </property>
  <property fmtid="{D5CDD505-2E9C-101B-9397-08002B2CF9AE}" pid="26" name="x1ye=30">
    <vt:lpwstr>bVN741cV1fUSBMfps+oFpbmKAn5o8Qpa8N0e7OHCmvC3J17TniWl4ShosPEA+7gIsta1+RuslWLju23xK+ZyKVJ47NVKEKPILdn6DJWEdz1W0Psoy1g0GG0M+9lwN4CjwTrtAWkqjDgKea0aW3O/ZQdobyRJDkTGMixJ31E3gR79Bp2NZiAuNqjUNXyCL7RFteDciP8qThr/2avlRY4xDTPnH5BuGeRBLNMCswCt6Unyzg4ss3wHRjmq1gNgTOd</vt:lpwstr>
  </property>
  <property fmtid="{D5CDD505-2E9C-101B-9397-08002B2CF9AE}" pid="27" name="x1ye=31">
    <vt:lpwstr>3hQyQ1vd8B3WWub/aAXPny9DyP+nKBxXzfX6d/ZqAQbQqv3xTXjO1FjhkNJlBuFJ9eEv0bvibeo7tFt5iH8LJUBIy2j6b+/7W+ivod8KWnEYbuZKRFIx59qG5KgaA5dlxQ2iz3dnLDJkbt08lYQejDjrs8Pz8vIatxf4lqyYsLPSJTBI8lYSSMipJ1myLdwc87kGisWhXXqmmTMXLcEZAPhNRfvUh24upI8I4RtkDW1AN3WatVp5fT9PuvqToGr</vt:lpwstr>
  </property>
  <property fmtid="{D5CDD505-2E9C-101B-9397-08002B2CF9AE}" pid="28" name="x1ye=32">
    <vt:lpwstr>g/Iy5fEc+qBXQFsH8Oviqsm+N3Z6uoKSbL8g7o6hKrn6pGOLUGxLTOk0CaT/AGzUjolXdurjkOaZdUpLwhL5UXZDqK1NwDb2NLud5uoitzU1i2KV022AATYa5h/tAJY+p2BbhQQ2/7bau8+1CXrvV9kIvCXab+UsqMUb+S5hQm6nvRCL8G7Jv9xTBJ0NObH7LeLjhvzXkzdhQzcY++R2aaf4cwTgID4NQ078onlJOUjrvs1Giq+3w682ev3w7hv</vt:lpwstr>
  </property>
  <property fmtid="{D5CDD505-2E9C-101B-9397-08002B2CF9AE}" pid="29" name="x1ye=33">
    <vt:lpwstr>htUERexLLCKN03Re/4tw+fgz7ySJfRgUeNWPaQ8MtgNZpXDcll7gE70dt4WLLGnEBoKL8HPPXd2mmYFNJdz/Znu71SvgjGWW+CNbLuu+7xiOpqDfrjs3zsCIhme2AjaV0eDzxKNk1gBXTYOIB/iW5S2XnQmfWFKHffvnxcO7Ka4jRX0ZTG1jC5XAY1gayXaOgEfWUoIbaZGsi99arWkZdy+SrQkhYPT9PFFNctz6186X062X818BS6IeUX8ZRUs</vt:lpwstr>
  </property>
  <property fmtid="{D5CDD505-2E9C-101B-9397-08002B2CF9AE}" pid="30" name="x1ye=34">
    <vt:lpwstr>JklZo9fi7pyujowfvJ8y+OVU9MGpX1lLOWYWTjW1XX9472rictc/Ucl6BPAV4JZS294gJLaW0EwdKkL5N/v2Wi6AGCxPzUlYYnct7Dbwlz/iDA1+SweykLOozqaSqalBp/B3bg1o+hFXISi95Rzp4uQrFs+HVu8lEm80NBmBjgTidE7nd0LIBDkNfubPu1SCMKlnI9BxgTnRyqNZdIkF/VeD+b+JF+AEHpl7VG8R4sIpoNEe84IdpUhatSOLlTa</vt:lpwstr>
  </property>
  <property fmtid="{D5CDD505-2E9C-101B-9397-08002B2CF9AE}" pid="31" name="x1ye=35">
    <vt:lpwstr>7eDr99N9I8CjAqWPDY297AeVn+rjC7SxDKk5njwUEddofbo36PZq1kPpsVOHBjYUty4ggA9TfqeGcCN7S13nKGJqgOhiXLPPx6uTuioYeXjKKw336ZHCbv2cc+Sx5urWmyMea8ukJtv2OM75bGkRuftFTsyks+4H4wlSFqZEk7ojhYNagfEZaGE/1K+Nc4VXwaXlrKhVn2a7BMxsxPdZVjJI9r2AWLcCxyIxdiV6ps1UK8tL1Et6dex21a7VFza</vt:lpwstr>
  </property>
  <property fmtid="{D5CDD505-2E9C-101B-9397-08002B2CF9AE}" pid="32" name="x1ye=36">
    <vt:lpwstr>5h3/JJL9JeK6cdGIyd0VFT5T7wkq4jlzV1yfIfJXLHIZqWv0BvyR97F0iSlZSo2n3bz2InKwwg9Fx2dIiRW+EbHcBGFvs2XddDBZ1/44CCLvFU7fLugSmGKgT/WXTx6bDdE5sWQ2KQfuCL2378N9vdVe88nvva6njyxMvvt3O3UVGDBxzaxcowVpiN54hY4+LQE6Xu3ee8FZcLmZq5eHLCNBAbxjENhJ8CNPR9npeQqfp+nC3ZVVR0WrjwZS1hM</vt:lpwstr>
  </property>
  <property fmtid="{D5CDD505-2E9C-101B-9397-08002B2CF9AE}" pid="33" name="x1ye=37">
    <vt:lpwstr>eWaAUQ8ybLuL1X1iRZs2g+ZXtLovkm2/fjHlXI3owro9ewoHTWtHc4eB4eye15vVXK843W0f/ygO407ICVG5P3GpxdFWT+97QsU9rJnjZbYSZIlhfd9yv14Ti6bQSlFOcHzrWDxjq4xZfKSVTr67vVdJ3SMf7lPVupoM89FsaqEVMCY2M+S8oWK/WGypm/Bv5ERayEZSH1KNliK6SalahWsZPD6iKiLF2nDoqZ0QUH5uHnpvmm8S/bAO+8x71Gx</vt:lpwstr>
  </property>
  <property fmtid="{D5CDD505-2E9C-101B-9397-08002B2CF9AE}" pid="34" name="x1ye=38">
    <vt:lpwstr>cYVRYTi3ewZ2LqKCNa8/V1FIPGafZbkDLNjxmW3K6B7uKIuybig/FLB2dkJ7wtTpeP2pKgV9XXPhS6v6TD1b98lGn8NuxMl6M7KSjcygnF8Gi3ImRRupDH5IZUn5lY98w2JWSxSyBZhAS46hJfH/vsIucA20fMrTnyUhxTmcbjU6ovZR45rOTqqO13KxPAWxX8vcPXIe4AiVExtFGCjg8rOiAu4M8M+IEbrIl1f5b69STTlVeXN7aWFT/DLx6ST</vt:lpwstr>
  </property>
  <property fmtid="{D5CDD505-2E9C-101B-9397-08002B2CF9AE}" pid="35" name="x1ye=39">
    <vt:lpwstr>S/KcpqStuXtZm/SD+03mYqLqKnbV9GCJMDfYtr6EZde0OfZr8nly9x9YIP6PGyr6xvPexrQ3nKKoOyXZxathyNmvIRAqG/SQsGvmvHUIx3pOuKxz63Goo5jHzKyITeolH5EtKaV/Ehvdwy45nVPKSdZETd7MyQM6MYVFG1sUBmdSLsQdU31YqEPz3eir588pMX/IMSgosRlcR2RKGZN8u+3T6gzbsXf/KSPIPU1Gas5F+MIuwk4+BkwjuYJPXIb</vt:lpwstr>
  </property>
  <property fmtid="{D5CDD505-2E9C-101B-9397-08002B2CF9AE}" pid="36" name="x1ye=4">
    <vt:lpwstr>4H1NJYVNJ+c7AgbK3RBxLKTIuSDEA/lim8galJl5KNcBeEKMXhaefgUkYk/P92U6KXOVMEx/thiiRqryo3Y2CrlMkblcknejM1dMIWdQsfsKF+VdEgdgHnNM6r1HP4o7pFxZG2pUHO+YVDxiThFxel9OMMbPbrG3Q0ldvY0rOBA5ZS30yAAcozp8pAisqZV5wUMNOetoiouzCYKKVH+Kq3NGUIuxQPvM2jWyhL3zZJ9d8aSeMUknMchWqd40Oup</vt:lpwstr>
  </property>
  <property fmtid="{D5CDD505-2E9C-101B-9397-08002B2CF9AE}" pid="37" name="x1ye=40">
    <vt:lpwstr>QS7O0hQodWkQeYkcqLsxA1tKvNUy25dO2a3jyQuyaqQN2dVdYMmcl9T/vneKqdRsgtO1+HXsFQj0/QQeKb7B3buHC8ispB746t2v3Km3Mi9enLz9+haQJ37xwp3y7D6pREowlgswNhrZ22oNRKjqNvx2xvSJHCsTS2okGfa8+N/6DFwsR578m26n9FTnefYHBn+hDghQGIc32OzgleVSLkcMWWbk5VF76boXNuy8VOyps2w1YImtQ9chGHW9QRL</vt:lpwstr>
  </property>
  <property fmtid="{D5CDD505-2E9C-101B-9397-08002B2CF9AE}" pid="38" name="x1ye=41">
    <vt:lpwstr>GBGFWQ6fai3SZ3a4n1MHShisd4t9Xe8h1Fy1E7H7Cmaw+rqJ6jiCdYtCYi5amabFAznbjB7WU4yKldW/rpwXW9e4L75kiMP3cIzczDjwMRu3EjY91ZXxzEeIeQpqTudj7nUyRet2cyr0tx0hdhBY3cIvW2hRVKPLiLVjKvfvccJKhOVeYbBOrPywwfBc28Xc1NNR5mWuG+kCveO4qmaFpcy3h/fVWYzir0mDPjlieVasDQR83NC4EFF22GbPxEE</vt:lpwstr>
  </property>
  <property fmtid="{D5CDD505-2E9C-101B-9397-08002B2CF9AE}" pid="39" name="x1ye=42">
    <vt:lpwstr>Xu8MqNt2fNSsOUN4aXtqd3gSRJt+H3DJH1wewc+D0YTxoKdFmbGHTjh5db9Re+dXTjnUGzKpjLrh+4888xvyR7obwVz5trOqgcVK+TWJofUu0zBfCyHK4kI0UEQbqFaOgvSb7gfgkmj4OitTy0XpJiqZN4Areq7qvlPmEmWdqLLgdZXx+AzI6IKcOiA4bNgTgfgrs4+jJSkxR63doTTlXQQ7h+zPjRDt9M+cw5wi7inrydYuDkxVMCTu3b43Gt/</vt:lpwstr>
  </property>
  <property fmtid="{D5CDD505-2E9C-101B-9397-08002B2CF9AE}" pid="40" name="x1ye=43">
    <vt:lpwstr>UQxqTqncEbRwgWzr3DNm/sSP0J+gE7FNwqs9OnppipakzOeb3m/kj7igl8fzojwDg2RBr4Femy7dehOsSu+jUhTRQLJS/7WoYzywgucJAbcwwZ4xe9fxNAUa3c8THVJe9Y9GpFCEX9f809WPN1jfTM/lDi0clSo4wsZ6plXd8c5YYB85eGC8PE0MtHKta/nhp+UWgoZ8towoCWD7ENhUvXt1nG/EIyaAomh4LrAn5wBvT3WJ9I3YUYIuBaJ0Qhr</vt:lpwstr>
  </property>
  <property fmtid="{D5CDD505-2E9C-101B-9397-08002B2CF9AE}" pid="41" name="x1ye=44">
    <vt:lpwstr>6OsWrshXA6AASaWxw1aZY2OF/7Eewb4ar7G8yo0DwnZtJF2M5MLX72h4E9RvxTlfcH3izTR31DPmTdYDUB2OpxnN6EFvkk1jeGBI/aPA01S68+RhXifZ5EXi1LHwbapAEHZ3UcqfICMniT8K+F8OItjkthqAWw/PjwMIwMEemvyVbq9eZGdczK6CCpfOSHxS1XAQuM96iv3XxkX8S22w/XTIkw9AvZuLdZ/zW96Ui0IwJMTR0B5mDU2vkvOmLIY</vt:lpwstr>
  </property>
  <property fmtid="{D5CDD505-2E9C-101B-9397-08002B2CF9AE}" pid="42" name="x1ye=45">
    <vt:lpwstr>OEv3OlW8QYLjd91KbYybR6gy2I6iwCtriNJJM7yrEh0h6kPNS+eYKw0CzQIKIeYjSA+gg9ccQfm0b/oLTYsHQyMr2RRn8bgT4akrkVSTn3FUePG3AZR/rIhDTgPHMtOfA5Qin2i3ksTNx3Q+nUsq2ZJn8k6kZfqiCRyJgFqTPgt0tMa7TVtFD5QWqaQy/JBoux6nugAIRPIiL47ebPQv5H1O8PpdB9waeiN8gSrwAxNPCw3AVYqHf0ZAI16v8xX</vt:lpwstr>
  </property>
  <property fmtid="{D5CDD505-2E9C-101B-9397-08002B2CF9AE}" pid="43" name="x1ye=46">
    <vt:lpwstr>cChHg6aK1v8kIBtAgbUD8sIxDc1/NzNHgBEv0au7lyZuCBgvvg7HslHFwEs10Y67fbpfDH/DlKxd/PVJxZn7ql1y1vuV29P4Nj/wy9QXP2fB0B5HlmClIG8fbZh6GapQ1MwDe5h14zcahNCzmuzhtVj1BVu2ff9OIWCN4rsx24cDeHOJxmFhRhwQCiRaLhgGyFW0oXzeEGBGEYKeaTIKiOr+wh2JI8MpT4GSbcCWMdMrD68R0qUdqsyOvqJg3U8</vt:lpwstr>
  </property>
  <property fmtid="{D5CDD505-2E9C-101B-9397-08002B2CF9AE}" pid="44" name="x1ye=47">
    <vt:lpwstr>LS3be/dbj/XZDVTvGvJX63TPT6+mTeyGcMUoTbztY1cMWXO/OGzaO/UZ2u62OX7XNxwsUfSuoaDNAc1GZ5yYp37o5ly1M6JwvKP7Lwe1QMuiVpk4G2/DpvtxXQ/N+qIsQPIHxc4k2/U9nZbG8oC6ShtwXNAsK3kxNjkveP8XXyg+fHE5/ZJUOIy+qSVUbCwaneZhKrjN9/IdA8bDSiZSP9NK8NWfRlqH4EgscH5iWiCskHLC6Hgounn7XbOB8uz</vt:lpwstr>
  </property>
  <property fmtid="{D5CDD505-2E9C-101B-9397-08002B2CF9AE}" pid="45" name="x1ye=48">
    <vt:lpwstr>CdXRtVIlMQkfcxnlldjrB9Y+Pi71YsmTKeVFP+wLW8q3HI2PZmRYqlAlYHWjk2ZJEe6UPvV6+BEOuJIi1nPWQ77mht1u2f32xvi7QJZ8xWxXzoZqbkAQkiYuc3XWX9StpvCm7l9HgT/fjEAlJjpXVW7LVYFg8nNRKexbz1D96IAItFOd+SXFI4+rfTKxM9D3RhodU4VH2/qF/bAvjfNWLk/PNKZldxOab5Y6G9Xm4MOd2qHrKdezouAmQtb6WxV</vt:lpwstr>
  </property>
  <property fmtid="{D5CDD505-2E9C-101B-9397-08002B2CF9AE}" pid="46" name="x1ye=49">
    <vt:lpwstr>7QAXYnhWWa3Bld2zPZRyk+vO+WWYpodsTjPwFb0HwJzse2cKI5JF8dzxu/T3U7fKKlO9HV2GVSdezoiKR8HIakvBPaSOnxXyFRgC/rzDGFWEXdHWBrfplgKTToEHKy5NsVDTmX+U+kS8AD5/NEMGRTcJPt19868rYhvCS3j/YcDoi++Htls/XBLvvLQnsg5I+aJlaitM3PU3h7VJ4eo49/cJWFQdb54qaA7v6+yKghEhbpDAPgfHZMnCYmJLmmg</vt:lpwstr>
  </property>
  <property fmtid="{D5CDD505-2E9C-101B-9397-08002B2CF9AE}" pid="47" name="x1ye=5">
    <vt:lpwstr>/cEiw9bmD0KQ1BSn5lFakRTVSDGcr6qfFC2xCpH6C/VaNa+JZO7Yd+LYwuDaSWoft9ArqeVNroCWGKXQCG89HFNa0MSVDXSka/q6DC7H6JD3P9JmuF9RUXoV2FOPpleEpF61XSn9NWr1jbUYEODCOjSNUYMgp4NT1i8amx3wenNCeK1DjyjBhg4f15mI6khtaUPZPvAArBgaLJwe/gXoCAAtrbQNSIRVBpjDX36CVvgXwTviR8Pbv/bNZlDZnIg</vt:lpwstr>
  </property>
  <property fmtid="{D5CDD505-2E9C-101B-9397-08002B2CF9AE}" pid="48" name="x1ye=50">
    <vt:lpwstr>A2UdFg0WaRHkAdaFzrsSSxdZBuY724AACaF91bR7ZC49ug5f010oN/4tEdGQbMrVwQfr9CdFi5F+Kq2o/dXQUI/45+abe6086SvMin+Yn3/P2xurJYmBscSG7k3fTmGKticVobb4cvesgwHcV7xjKPADVVsAnzaYXTYf4JC/OXfPVQnionLe6JiR3LbdBdC30cJo5sb26LQYjkhbVw+yfxc4BgYHq1nnv9N6JqYkn5kk43MVna1RF7Y0zLLKDGV</vt:lpwstr>
  </property>
  <property fmtid="{D5CDD505-2E9C-101B-9397-08002B2CF9AE}" pid="49" name="x1ye=51">
    <vt:lpwstr>grS5i1mN/uwc/37DzvLl0FMMgAA</vt:lpwstr>
  </property>
  <property fmtid="{D5CDD505-2E9C-101B-9397-08002B2CF9AE}" pid="50" name="x1ye=6">
    <vt:lpwstr>RP50loy+PzKMkylZTkF4zLXOGFxH7vDkB9TYogtW6j4figll5+9PiF3/4zLiz2+TzcdGh1AgveFjTaea62SLUw3XAyQOeY7+2uYtd2/VS0Tr2IFZ8Z26mNpOzvKI+vVv6eg54HrrrWMmOaTIyBKf3Y2iYteqprwRYJYAu7mUW0u3SiCEIqRM55ZZhyGk+JN981ef0dAPN522fDMZOxYRb5tugk+LnQWJejTCAoqYUWzh7oXvkRoh8ov+svNuLd1</vt:lpwstr>
  </property>
  <property fmtid="{D5CDD505-2E9C-101B-9397-08002B2CF9AE}" pid="51" name="x1ye=7">
    <vt:lpwstr>99g54Ok5IcLhM9h101R4vDkrrkEL0BRpHwTtV+97ZPhyezqS6U1ng1s7en1zaNtgDX2rE+sWINR4WId8CSpiO2HW3qe6Fa8UKy2dYgpGThgUHKsBxhsRPjhKF7bA5oEr1VNTZR1fYflo9G+0OY9/rnRwsTLDxjvodYgCZsy3Oz20hCFU2KlEy2Zr/jIb1q80PKZRdhozddvZcDYA3hzP4wUHGkmjBKoGenn/vRAoLO3YlFsXXiVBJAmpYKKGCMa</vt:lpwstr>
  </property>
  <property fmtid="{D5CDD505-2E9C-101B-9397-08002B2CF9AE}" pid="52" name="x1ye=8">
    <vt:lpwstr>NgZM+cJPI3aMljjDAFnxq10hBCjFr0MQZfwKNUQCTNvVEdLihlMaclDmFgP4PFK3pk0c8yIDcrU16Qd5VfGZ7eMdLECW1FXF1tMtFw1LUCu7jibcfNQ5VHAo+Zyai4aYMHRC7vv9TFzuYzIHc+ZmCc1WbyCp5eeemNRYZW3hXzMcMoMgSPgt7jj4qbII3K9Iw170s/JBZOEemlZf7Rss5DH0PngGHyM4KoXkCF/93FJDNselhtBOVPl08/17zvs</vt:lpwstr>
  </property>
  <property fmtid="{D5CDD505-2E9C-101B-9397-08002B2CF9AE}" pid="53" name="x1ye=9">
    <vt:lpwstr>Ff+qxZa/+N3dfuCFWieH2wprLJ/sos0V0PWewH6onpGBhG68HlmBqaQ7ZM+b6rvyQfrfGZ+coXp8YCssOAL54ol+GG2egL/rqkBRqGjDo9q00A/ymLdboupqp1/r41h+GvJOBzWm4Y4QfZDxS+jq4iLuyf8yjb+FKfkTCDQ5PmGj4y31omaatlanYOIueq5ecC4WCw3je40gypb97JfNSXcEufJ8eVXgT86aay4cLY7KeFf942GLaWji4DMhqQG</vt:lpwstr>
  </property>
</Properties>
</file>